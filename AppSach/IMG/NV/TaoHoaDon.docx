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1513"/>
        <w:gridCol w:w="2495"/>
        <w:gridCol w:w="1402"/>
        <w:gridCol w:w="1169"/>
        <w:gridCol w:w="54"/>
      </w:tblGrid>
      <w:tr>
        <w:trPr>
          <w:trHeight w:val="140" w:hRule="atLeast"/>
        </w:trPr>
        <w:tc>
          <w:tcPr>
            <w:tcW w:w="10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0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9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95"/>
            </w:tblGrid>
            <w:tr>
              <w:trPr>
                <w:trHeight w:val="282" w:hRule="atLeast"/>
              </w:trPr>
              <w:tc>
                <w:tcPr>
                  <w:tcW w:w="24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PHIẾU TÍNH TIỀN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10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003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35"/>
              <w:gridCol w:w="943"/>
              <w:gridCol w:w="1375"/>
              <w:gridCol w:w="1729"/>
            </w:tblGrid>
            <w:tr>
              <w:trPr>
                <w:trHeight w:val="554" w:hRule="atLeast"/>
              </w:trPr>
              <w:tc>
                <w:tcPr>
                  <w:tcW w:w="35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TÊN SÁCH</w:t>
                  </w:r>
                </w:p>
              </w:tc>
              <w:tc>
                <w:tcPr>
                  <w:tcW w:w="94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SỐ LƯỢNG</w:t>
                  </w:r>
                </w:p>
              </w:tc>
              <w:tc>
                <w:tcPr>
                  <w:tcW w:w="13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ĐƠN GIÁ</w:t>
                  </w:r>
                </w:p>
              </w:tc>
              <w:tc>
                <w:tcPr>
                  <w:tcW w:w="17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THÀNH TIỀN</w:t>
                  </w:r>
                </w:p>
              </w:tc>
            </w:tr>
            <w:tr>
              <w:trPr>
                <w:trHeight w:val="554" w:hRule="atLeast"/>
              </w:trPr>
              <w:tc>
                <w:tcPr>
                  <w:tcW w:w="35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Nhà giả kim</w:t>
                  </w:r>
                </w:p>
              </w:tc>
              <w:tc>
                <w:tcPr>
                  <w:tcW w:w="94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3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67150.0000</w:t>
                  </w:r>
                </w:p>
              </w:tc>
              <w:tc>
                <w:tcPr>
                  <w:tcW w:w="17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67150.0000</w:t>
                  </w:r>
                </w:p>
              </w:tc>
            </w:tr>
            <w:tr>
              <w:trPr>
                <w:trHeight w:val="554" w:hRule="atLeast"/>
              </w:trPr>
              <w:tc>
                <w:tcPr>
                  <w:tcW w:w="35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Nhà giả kim</w:t>
                  </w:r>
                </w:p>
              </w:tc>
              <w:tc>
                <w:tcPr>
                  <w:tcW w:w="94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3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67000.0000</w:t>
                  </w:r>
                </w:p>
              </w:tc>
              <w:tc>
                <w:tcPr>
                  <w:tcW w:w="17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67000.0000</w:t>
                  </w:r>
                </w:p>
              </w:tc>
            </w:tr>
            <w:tr>
              <w:trPr>
                <w:trHeight w:val="554" w:hRule="atLeast"/>
              </w:trPr>
              <w:tc>
                <w:tcPr>
                  <w:tcW w:w="353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kHUYẾN MÃI :</w:t>
                  </w:r>
                </w:p>
              </w:tc>
              <w:tc>
                <w:tcPr>
                  <w:tcW w:w="943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134150.0000</w:t>
                  </w:r>
                </w:p>
              </w:tc>
            </w:tr>
            <w:tr>
              <w:trPr>
                <w:trHeight w:val="554" w:hRule="atLeast"/>
              </w:trPr>
              <w:tc>
                <w:tcPr>
                  <w:tcW w:w="353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TỔNG :</w:t>
                  </w:r>
                </w:p>
              </w:tc>
              <w:tc>
                <w:tcPr>
                  <w:tcW w:w="943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1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12" w:hRule="atLeast"/>
        </w:trPr>
        <w:tc>
          <w:tcPr>
            <w:tcW w:w="10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411"/>
            </w:tblGrid>
            <w:tr>
              <w:trPr>
                <w:trHeight w:val="1134" w:hRule="atLeast"/>
              </w:trPr>
              <w:tc>
                <w:tcPr>
                  <w:tcW w:w="5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2"/>
                    </w:rPr>
                    <w:t xml:space="preserve">Trân trọng cảm ơn Quý Khách đã đến mua sách ở BOOKSTORE PQL. Hẹn gặp lại...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4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9" w:hRule="atLeast"/>
        </w:trPr>
        <w:tc>
          <w:tcPr>
            <w:tcW w:w="10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0080" w:h="15839"/>
      <w:pgMar w:top="566" w:right="566" w:bottom="566" w:left="566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63"/>
      <w:gridCol w:w="1188"/>
      <w:gridCol w:w="302"/>
      <w:gridCol w:w="1440"/>
      <w:gridCol w:w="99"/>
      <w:gridCol w:w="3912"/>
      <w:gridCol w:w="478"/>
      <w:gridCol w:w="54"/>
    </w:tblGrid>
    <w:tr>
      <w:trPr/>
      <w:tc>
        <w:tcPr>
          <w:tcW w:w="163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584"/>
          </w:tblGrid>
          <w:tr>
            <w:trPr>
              <w:trHeight w:val="473" w:hRule="atLeast"/>
            </w:trPr>
            <w:tc>
              <w:tcPr>
                <w:tcW w:w="758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32"/>
                  </w:rPr>
                  <w:t xml:space="preserve">BOOKSTORE P-Q-L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8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70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Mã HĐ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741688" cy="741688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741688" cy="741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70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TÊN KH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70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Địa chỉ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12"/>
          </w:tblGrid>
          <w:tr>
            <w:trPr>
              <w:trHeight w:val="270" w:hRule="atLeast"/>
            </w:trPr>
            <w:tc>
              <w:tcPr>
                <w:tcW w:w="391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1273 Huỳnh Tấn Phát, Q.7, TP.HCM.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70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Liên hệ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12"/>
          </w:tblGrid>
          <w:tr>
            <w:trPr>
              <w:trHeight w:val="270" w:hRule="atLeast"/>
            </w:trPr>
            <w:tc>
              <w:tcPr>
                <w:tcW w:w="391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bookstore.pql@gmail.com.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TaoHoaDon</dc:title>
</cp:coreProperties>
</file>